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2419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>
    <v:background id="id_57134e752a004" o:bwmode="white" o:targetscreensize="800,600">
      <v:fill r:id="rId157134e7529fcc" o:title="tit_157134e752a03b" recolor="t" type="frame"/>
    </v:background>
  </w:background>
  <w:body>
    <w:p>
      <w:pPr>
        <w:widowControl w:val="on"/>
        <w:pBdr/>
        <w:spacing w:before="240" w:after="24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57032b8ab4304</w:t>
      </w: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w:rsidR="00AC197E" w:rsidRPr="00DF064E" w:rsidSect="000F6147">
      <w:pgSz w:w="11906" w:h="16838" w:orient="portrait" w:code="9"/>
      <w:pgMar w:top="1417" w:right="1701" w:bottom="1417" w:left="1701" w:header="708" w:footer="708" w:gutter="0"/>
      <w:cols w:space="708" w:num="1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0559671">
    <w:multiLevelType w:val="hybridMultilevel"/>
    <w:lvl w:ilvl="0" w:tplc="60722625">
      <w:start w:val="1"/>
      <w:numFmt w:val="decimal"/>
      <w:lvlText w:val="%1."/>
      <w:lvlJc w:val="left"/>
      <w:pPr>
        <w:ind w:left="720" w:hanging="360"/>
      </w:pPr>
    </w:lvl>
    <w:lvl w:ilvl="1" w:tplc="60722625" w:tentative="1">
      <w:start w:val="1"/>
      <w:numFmt w:val="lowerLetter"/>
      <w:lvlText w:val="%2."/>
      <w:lvlJc w:val="left"/>
      <w:pPr>
        <w:ind w:left="1440" w:hanging="360"/>
      </w:pPr>
    </w:lvl>
    <w:lvl w:ilvl="2" w:tplc="60722625" w:tentative="1">
      <w:start w:val="1"/>
      <w:numFmt w:val="lowerRoman"/>
      <w:lvlText w:val="%3."/>
      <w:lvlJc w:val="right"/>
      <w:pPr>
        <w:ind w:left="2160" w:hanging="180"/>
      </w:pPr>
    </w:lvl>
    <w:lvl w:ilvl="3" w:tplc="60722625" w:tentative="1">
      <w:start w:val="1"/>
      <w:numFmt w:val="decimal"/>
      <w:lvlText w:val="%4."/>
      <w:lvlJc w:val="left"/>
      <w:pPr>
        <w:ind w:left="2880" w:hanging="360"/>
      </w:pPr>
    </w:lvl>
    <w:lvl w:ilvl="4" w:tplc="60722625" w:tentative="1">
      <w:start w:val="1"/>
      <w:numFmt w:val="lowerLetter"/>
      <w:lvlText w:val="%5."/>
      <w:lvlJc w:val="left"/>
      <w:pPr>
        <w:ind w:left="3600" w:hanging="360"/>
      </w:pPr>
    </w:lvl>
    <w:lvl w:ilvl="5" w:tplc="60722625" w:tentative="1">
      <w:start w:val="1"/>
      <w:numFmt w:val="lowerRoman"/>
      <w:lvlText w:val="%6."/>
      <w:lvlJc w:val="right"/>
      <w:pPr>
        <w:ind w:left="4320" w:hanging="180"/>
      </w:pPr>
    </w:lvl>
    <w:lvl w:ilvl="6" w:tplc="60722625" w:tentative="1">
      <w:start w:val="1"/>
      <w:numFmt w:val="decimal"/>
      <w:lvlText w:val="%7."/>
      <w:lvlJc w:val="left"/>
      <w:pPr>
        <w:ind w:left="5040" w:hanging="360"/>
      </w:pPr>
    </w:lvl>
    <w:lvl w:ilvl="7" w:tplc="60722625" w:tentative="1">
      <w:start w:val="1"/>
      <w:numFmt w:val="lowerLetter"/>
      <w:lvlText w:val="%8."/>
      <w:lvlJc w:val="left"/>
      <w:pPr>
        <w:ind w:left="5760" w:hanging="360"/>
      </w:pPr>
    </w:lvl>
    <w:lvl w:ilvl="8" w:tplc="6072262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59670">
    <w:multiLevelType w:val="hybridMultilevel"/>
    <w:lvl w:ilvl="0" w:tplc="716726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10559670">
    <w:abstractNumId w:val="10559670"/>
  </w:num>
  <w:num w:numId="10559671">
    <w:abstractNumId w:val="1055967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 w:val="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
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
<Relationship Id="rId8" Type="http://schemas.openxmlformats.org/officeDocument/2006/relationships/fontTable" Target="fontTable.xml"/>
<Relationship Id="rId3" Type="http://schemas.openxmlformats.org/officeDocument/2006/relationships/styles" Target="styles.xml"/>
<Relationship Id="rId7" Type="http://schemas.openxmlformats.org/officeDocument/2006/relationships/endnotes" Target="endnotes.xml"/>
<Relationship Id="rId2" Type="http://schemas.openxmlformats.org/officeDocument/2006/relationships/numbering" Target="numbering.xml"/>
<Relationship Id="rId1" Type="http://schemas.openxmlformats.org/officeDocument/2006/relationships/customXml" Target="../customXml/item1.xml"/>
<Relationship Id="rId6" Type="http://schemas.openxmlformats.org/officeDocument/2006/relationships/footnotes" Target="footnotes.xml"/>
<Relationship Id="rId5" Type="http://schemas.openxmlformats.org/officeDocument/2006/relationships/webSettings" Target="webSettings.xml"/>
<Relationship Id="rId4" Type="http://schemas.openxmlformats.org/officeDocument/2006/relationships/settings" Target="settings.xml"/>
<Relationship Id="rId9" Type="http://schemas.openxmlformats.org/officeDocument/2006/relationships/theme" Target="theme/theme1.xml"/>
<Relationship Id="rId10" Type="http://schemas.openxmlformats.org/officeDocument/2006/relationships/comments" Target="comments.xml"/>
<Relationship Id="rId157134e7529fcc" Type="http://schemas.openxmlformats.org/officeDocument/2006/relationships/image" Target="media/img157134e7529fcc.jpg"/></Relationships>

</file>

<file path=word/_rels/endnotes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>Generated by PHPDocX trial version</dc:description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                                      </Properties>
</file>